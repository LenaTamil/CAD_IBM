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45BA" w:rsidRDefault="004845BA" w:rsidP="009207B3">
      <w:pPr>
        <w:pStyle w:val="Heading1"/>
      </w:pPr>
      <w:r>
        <w:rPr>
          <w:sz w:val="40"/>
          <w:szCs w:val="40"/>
        </w:rPr>
        <w:t xml:space="preserve">                  </w:t>
      </w:r>
      <w:r w:rsidRPr="004845BA">
        <w:rPr>
          <w:sz w:val="40"/>
          <w:szCs w:val="40"/>
        </w:rPr>
        <w:t xml:space="preserve"> Cloud Application Development</w:t>
      </w:r>
    </w:p>
    <w:p w:rsidR="004845BA" w:rsidRDefault="00BB7B23" w:rsidP="009207B3">
      <w:pPr>
        <w:pStyle w:val="Heading1"/>
        <w:rPr>
          <w:sz w:val="36"/>
          <w:szCs w:val="36"/>
        </w:rPr>
      </w:pPr>
      <w:r>
        <w:t xml:space="preserve">    </w:t>
      </w:r>
      <w:r w:rsidR="004845BA" w:rsidRPr="004845BA">
        <w:rPr>
          <w:sz w:val="36"/>
          <w:szCs w:val="36"/>
        </w:rPr>
        <w:t>Data Warehousing with IBM Cloud Db2 Warehouse</w:t>
      </w:r>
      <w:r>
        <w:rPr>
          <w:sz w:val="36"/>
          <w:szCs w:val="36"/>
        </w:rPr>
        <w:t>-Phase 4</w:t>
      </w:r>
    </w:p>
    <w:p w:rsidR="00BB7B23" w:rsidRDefault="00BB7B23" w:rsidP="00BB7B23"/>
    <w:p w:rsidR="00BB7B23" w:rsidRPr="00BB7B23" w:rsidRDefault="00BB7B23" w:rsidP="00BB7B23"/>
    <w:p w:rsidR="00BB7B23" w:rsidRDefault="009207B3" w:rsidP="00BB7B23">
      <w:pPr>
        <w:rPr>
          <w:sz w:val="36"/>
          <w:szCs w:val="36"/>
        </w:rPr>
      </w:pPr>
      <w:r w:rsidRPr="00BB7B23">
        <w:rPr>
          <w:sz w:val="36"/>
          <w:szCs w:val="36"/>
        </w:rPr>
        <w:t xml:space="preserve">To Do: </w:t>
      </w:r>
    </w:p>
    <w:p w:rsidR="00397146" w:rsidRPr="00BB7B23" w:rsidRDefault="00397146" w:rsidP="00BB7B23">
      <w:pPr>
        <w:rPr>
          <w:sz w:val="36"/>
          <w:szCs w:val="36"/>
        </w:rPr>
      </w:pPr>
    </w:p>
    <w:p w:rsidR="009207B3" w:rsidRPr="00BB7B23" w:rsidRDefault="009207B3" w:rsidP="00BB7B23">
      <w:pPr>
        <w:rPr>
          <w:rFonts w:ascii="Aptos" w:hAnsi="Aptos"/>
          <w:sz w:val="32"/>
          <w:szCs w:val="32"/>
        </w:rPr>
      </w:pPr>
      <w:r w:rsidRPr="00BB7B23">
        <w:rPr>
          <w:sz w:val="32"/>
          <w:szCs w:val="32"/>
        </w:rPr>
        <w:t>Building the data warehouse by implementing ETL processes and enabling data exploration. Implement ETL processes to extract, transform, and load data into the data warehouse. Enable data architects to explore and analyze data within Db2 Warehouse using SQL queries and analysis techniques.</w:t>
      </w:r>
    </w:p>
    <w:p w:rsidR="009207B3" w:rsidRDefault="009207B3" w:rsidP="00B32EF7">
      <w:pPr>
        <w:spacing w:line="360" w:lineRule="auto"/>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312420</wp:posOffset>
            </wp:positionV>
            <wp:extent cx="4852436" cy="2811780"/>
            <wp:effectExtent l="0" t="0" r="5715" b="7620"/>
            <wp:wrapSquare wrapText="bothSides"/>
            <wp:docPr id="4223883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388320" name="Picture 422388320"/>
                    <pic:cNvPicPr/>
                  </pic:nvPicPr>
                  <pic:blipFill rotWithShape="1">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9301" b="17665"/>
                    <a:stretch/>
                  </pic:blipFill>
                  <pic:spPr bwMode="auto">
                    <a:xfrm>
                      <a:off x="0" y="0"/>
                      <a:ext cx="4852436" cy="281178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B32EF7">
        <w:br w:type="textWrapping" w:clear="all"/>
      </w:r>
    </w:p>
    <w:p w:rsidR="00B32EF7" w:rsidRPr="00B32EF7" w:rsidRDefault="00B32EF7" w:rsidP="00B32EF7"/>
    <w:p w:rsidR="00B32EF7" w:rsidRPr="00B32EF7" w:rsidRDefault="00B32EF7" w:rsidP="00B32EF7"/>
    <w:p w:rsidR="00B32EF7" w:rsidRPr="00B32EF7" w:rsidRDefault="00B32EF7" w:rsidP="00B32EF7"/>
    <w:p w:rsidR="00B32EF7" w:rsidRPr="00B32EF7" w:rsidRDefault="00B32EF7" w:rsidP="00B32EF7"/>
    <w:p w:rsidR="00B32EF7" w:rsidRPr="00B32EF7" w:rsidRDefault="00B32EF7" w:rsidP="00B32EF7"/>
    <w:p w:rsidR="00B32EF7" w:rsidRPr="00B32EF7" w:rsidRDefault="00B32EF7" w:rsidP="00B32EF7"/>
    <w:p w:rsidR="00B32EF7" w:rsidRPr="00B32EF7" w:rsidRDefault="00B32EF7" w:rsidP="00B32EF7"/>
    <w:p w:rsidR="00B32EF7" w:rsidRPr="00B32EF7" w:rsidRDefault="00B32EF7" w:rsidP="00B32EF7"/>
    <w:p w:rsidR="00B32EF7" w:rsidRPr="00B32EF7" w:rsidRDefault="00B32EF7" w:rsidP="00B32EF7"/>
    <w:p w:rsidR="00B32EF7" w:rsidRPr="00B32EF7" w:rsidRDefault="00B32EF7" w:rsidP="00B32EF7"/>
    <w:p w:rsidR="00B32EF7" w:rsidRPr="00B32EF7" w:rsidRDefault="00B32EF7" w:rsidP="00B32EF7"/>
    <w:p w:rsidR="00B32EF7" w:rsidRPr="00B32EF7" w:rsidRDefault="00B32EF7" w:rsidP="00B32EF7"/>
    <w:p w:rsidR="00B32EF7" w:rsidRPr="00B32EF7" w:rsidRDefault="00B32EF7" w:rsidP="00B32EF7"/>
    <w:p w:rsidR="00B32EF7" w:rsidRPr="00B32EF7" w:rsidRDefault="00B32EF7" w:rsidP="00B32EF7"/>
    <w:p w:rsidR="00B32EF7" w:rsidRPr="00B32EF7" w:rsidRDefault="00B32EF7" w:rsidP="00B32EF7"/>
    <w:p w:rsidR="00B32EF7" w:rsidRPr="00B32EF7" w:rsidRDefault="00B32EF7" w:rsidP="00B32EF7"/>
    <w:p w:rsidR="00B32EF7" w:rsidRPr="00B32EF7" w:rsidRDefault="00B32EF7" w:rsidP="00B32EF7"/>
    <w:p w:rsidR="00B32EF7" w:rsidRPr="00B32EF7" w:rsidRDefault="00B32EF7" w:rsidP="00B32EF7"/>
    <w:p w:rsidR="00B32EF7" w:rsidRDefault="00397146" w:rsidP="00EF15A2">
      <w:pPr>
        <w:spacing w:line="360" w:lineRule="auto"/>
        <w:rPr>
          <w:rFonts w:ascii="Aptos" w:hAnsi="Aptos"/>
          <w:sz w:val="32"/>
          <w:szCs w:val="32"/>
        </w:rPr>
      </w:pPr>
      <w:r>
        <w:rPr>
          <w:rFonts w:ascii="Aptos" w:hAnsi="Aptos"/>
          <w:sz w:val="32"/>
          <w:szCs w:val="32"/>
        </w:rPr>
        <w:t>Project Goals :</w:t>
      </w:r>
    </w:p>
    <w:p w:rsidR="00397146" w:rsidRPr="00397146" w:rsidRDefault="00397146" w:rsidP="00EF15A2">
      <w:pPr>
        <w:spacing w:line="360" w:lineRule="auto"/>
        <w:rPr>
          <w:rFonts w:ascii="Aptos" w:hAnsi="Aptos"/>
          <w:sz w:val="32"/>
          <w:szCs w:val="32"/>
        </w:rPr>
      </w:pPr>
      <w:r>
        <w:rPr>
          <w:rFonts w:ascii="Aptos" w:hAnsi="Aptos"/>
          <w:sz w:val="32"/>
          <w:szCs w:val="32"/>
        </w:rPr>
        <w:t>Building the dataware house</w:t>
      </w:r>
    </w:p>
    <w:p w:rsidR="00B32EF7" w:rsidRDefault="00B32EF7" w:rsidP="00B32EF7">
      <w:pPr>
        <w:rPr>
          <w:rFonts w:ascii="Aptos" w:hAnsi="Aptos"/>
          <w:sz w:val="32"/>
          <w:szCs w:val="32"/>
        </w:rPr>
      </w:pPr>
      <w:r w:rsidRPr="00B32EF7">
        <w:rPr>
          <w:rFonts w:ascii="Aptos" w:hAnsi="Aptos"/>
          <w:sz w:val="32"/>
          <w:szCs w:val="32"/>
        </w:rPr>
        <w:t>primary goal was to create a data warehouse infrastructure using IBM Db2 Warehouse. Implementing</w:t>
      </w:r>
      <w:r w:rsidR="00397146">
        <w:rPr>
          <w:rFonts w:ascii="Aptos" w:hAnsi="Aptos"/>
          <w:sz w:val="32"/>
          <w:szCs w:val="32"/>
        </w:rPr>
        <w:t>.</w:t>
      </w:r>
    </w:p>
    <w:p w:rsidR="00397146" w:rsidRDefault="00397146" w:rsidP="00B32EF7">
      <w:pPr>
        <w:rPr>
          <w:rFonts w:ascii="Aptos" w:hAnsi="Aptos"/>
          <w:sz w:val="32"/>
          <w:szCs w:val="32"/>
        </w:rPr>
      </w:pPr>
    </w:p>
    <w:p w:rsidR="00397146" w:rsidRDefault="00397146" w:rsidP="00B32EF7">
      <w:pPr>
        <w:rPr>
          <w:rFonts w:ascii="Aptos" w:hAnsi="Aptos"/>
          <w:sz w:val="32"/>
          <w:szCs w:val="32"/>
        </w:rPr>
      </w:pPr>
    </w:p>
    <w:p w:rsidR="00397146" w:rsidRDefault="00397146" w:rsidP="00B32EF7">
      <w:r>
        <w:rPr>
          <w:rFonts w:ascii="Aptos" w:hAnsi="Aptos"/>
          <w:sz w:val="32"/>
          <w:szCs w:val="32"/>
        </w:rPr>
        <w:t>Implementing the ETL processs:</w:t>
      </w:r>
    </w:p>
    <w:p w:rsidR="00B32EF7" w:rsidRPr="004845BA" w:rsidRDefault="00B32EF7" w:rsidP="00B32EF7">
      <w:pPr>
        <w:rPr>
          <w:sz w:val="32"/>
          <w:szCs w:val="32"/>
        </w:rPr>
      </w:pPr>
    </w:p>
    <w:p w:rsidR="00B32EF7" w:rsidRDefault="00B32EF7" w:rsidP="00B32EF7">
      <w:pPr>
        <w:rPr>
          <w:rFonts w:ascii="Aptos" w:hAnsi="Aptos"/>
          <w:sz w:val="32"/>
          <w:szCs w:val="32"/>
        </w:rPr>
      </w:pPr>
      <w:r w:rsidRPr="00B32EF7">
        <w:rPr>
          <w:rFonts w:ascii="Aptos" w:hAnsi="Aptos"/>
          <w:sz w:val="32"/>
          <w:szCs w:val="32"/>
        </w:rPr>
        <w:t>We aimed to establish efficient ETL processes to extract, transform, and load data into the data warehouse.</w:t>
      </w:r>
    </w:p>
    <w:p w:rsidR="004845BA" w:rsidRDefault="004845BA" w:rsidP="00B32EF7">
      <w:pPr>
        <w:rPr>
          <w:rFonts w:ascii="Aptos" w:hAnsi="Aptos"/>
          <w:sz w:val="32"/>
          <w:szCs w:val="32"/>
        </w:rPr>
      </w:pPr>
    </w:p>
    <w:p w:rsidR="004845BA" w:rsidRDefault="004845BA" w:rsidP="00B32EF7">
      <w:pPr>
        <w:rPr>
          <w:rFonts w:ascii="Aptos" w:hAnsi="Aptos"/>
          <w:sz w:val="32"/>
          <w:szCs w:val="32"/>
        </w:rPr>
      </w:pPr>
    </w:p>
    <w:p w:rsidR="00BB7B23" w:rsidRDefault="00BB7B23" w:rsidP="004845BA">
      <w:pPr>
        <w:rPr>
          <w:sz w:val="36"/>
          <w:szCs w:val="36"/>
        </w:rPr>
      </w:pPr>
      <w:r w:rsidRPr="00BB7B23">
        <w:rPr>
          <w:sz w:val="36"/>
          <w:szCs w:val="36"/>
        </w:rPr>
        <w:t xml:space="preserve">Eg : </w:t>
      </w:r>
    </w:p>
    <w:p w:rsidR="00BB7B23" w:rsidRPr="00BB7B23" w:rsidRDefault="00BB7B23" w:rsidP="004845BA">
      <w:pPr>
        <w:rPr>
          <w:sz w:val="36"/>
          <w:szCs w:val="36"/>
        </w:rPr>
      </w:pPr>
    </w:p>
    <w:p w:rsidR="00BB7B23" w:rsidRDefault="00BB7B23" w:rsidP="004845BA">
      <w:pPr>
        <w:rPr>
          <w:sz w:val="32"/>
          <w:szCs w:val="32"/>
        </w:rPr>
      </w:pPr>
      <w:r w:rsidRPr="00BB7B23">
        <w:rPr>
          <w:sz w:val="32"/>
          <w:szCs w:val="32"/>
        </w:rPr>
        <w:t>Extract data from a source (e.g., CSV file)</w:t>
      </w:r>
    </w:p>
    <w:p w:rsidR="00BB7B23" w:rsidRDefault="00BB7B23" w:rsidP="004845BA">
      <w:pPr>
        <w:rPr>
          <w:sz w:val="32"/>
          <w:szCs w:val="32"/>
        </w:rPr>
      </w:pPr>
    </w:p>
    <w:p w:rsidR="00BB7B23" w:rsidRDefault="00BB7B23" w:rsidP="004845BA">
      <w:pPr>
        <w:rPr>
          <w:sz w:val="32"/>
          <w:szCs w:val="32"/>
        </w:rPr>
      </w:pPr>
      <w:r w:rsidRPr="00BB7B23">
        <w:rPr>
          <w:sz w:val="32"/>
          <w:szCs w:val="32"/>
        </w:rPr>
        <w:t xml:space="preserve"> INSERT INTO TargetTable (Column1, Column2, Column3) </w:t>
      </w:r>
    </w:p>
    <w:p w:rsidR="00BB7B23" w:rsidRDefault="00BB7B23" w:rsidP="004845BA">
      <w:pPr>
        <w:rPr>
          <w:sz w:val="32"/>
          <w:szCs w:val="32"/>
        </w:rPr>
      </w:pPr>
    </w:p>
    <w:p w:rsidR="00BB7B23" w:rsidRDefault="00BB7B23" w:rsidP="004845BA">
      <w:pPr>
        <w:rPr>
          <w:sz w:val="32"/>
          <w:szCs w:val="32"/>
        </w:rPr>
      </w:pPr>
      <w:r w:rsidRPr="00BB7B23">
        <w:rPr>
          <w:sz w:val="32"/>
          <w:szCs w:val="32"/>
        </w:rPr>
        <w:t>SELECT SourceColumn1, SourceColumn2, SourceColumn3</w:t>
      </w:r>
    </w:p>
    <w:p w:rsidR="00BB7B23" w:rsidRDefault="00BB7B23" w:rsidP="004845BA">
      <w:pPr>
        <w:rPr>
          <w:sz w:val="32"/>
          <w:szCs w:val="32"/>
        </w:rPr>
      </w:pPr>
    </w:p>
    <w:p w:rsidR="004845BA" w:rsidRDefault="00BB7B23" w:rsidP="004845BA">
      <w:pPr>
        <w:rPr>
          <w:sz w:val="32"/>
          <w:szCs w:val="32"/>
        </w:rPr>
      </w:pPr>
      <w:r w:rsidRPr="00BB7B23">
        <w:rPr>
          <w:sz w:val="32"/>
          <w:szCs w:val="32"/>
        </w:rPr>
        <w:t xml:space="preserve"> FROM SourceCSV;</w:t>
      </w:r>
    </w:p>
    <w:p w:rsidR="00BB7B23" w:rsidRDefault="00BB7B23" w:rsidP="004845BA">
      <w:pPr>
        <w:rPr>
          <w:sz w:val="32"/>
          <w:szCs w:val="32"/>
        </w:rPr>
      </w:pPr>
    </w:p>
    <w:p w:rsidR="00BB7B23" w:rsidRPr="00BB7B23" w:rsidRDefault="00BB7B23" w:rsidP="004845BA">
      <w:pPr>
        <w:rPr>
          <w:sz w:val="36"/>
          <w:szCs w:val="36"/>
        </w:rPr>
      </w:pPr>
      <w:r w:rsidRPr="00BB7B23">
        <w:rPr>
          <w:sz w:val="36"/>
          <w:szCs w:val="36"/>
        </w:rPr>
        <w:t xml:space="preserve">Enabling Data Exploration: </w:t>
      </w:r>
    </w:p>
    <w:p w:rsidR="00BB7B23" w:rsidRDefault="00BB7B23" w:rsidP="004845BA">
      <w:pPr>
        <w:rPr>
          <w:sz w:val="32"/>
          <w:szCs w:val="32"/>
        </w:rPr>
      </w:pPr>
      <w:r w:rsidRPr="00BB7B23">
        <w:rPr>
          <w:sz w:val="32"/>
          <w:szCs w:val="32"/>
        </w:rPr>
        <w:t>The project aimed to provide data architects with the tools and capabilities to explore and analyze data within Db2 Warehouse using SQL queries and analysis techniques</w:t>
      </w:r>
      <w:r>
        <w:rPr>
          <w:sz w:val="32"/>
          <w:szCs w:val="32"/>
        </w:rPr>
        <w:t>.</w:t>
      </w:r>
    </w:p>
    <w:p w:rsidR="00BB7B23" w:rsidRDefault="00BB7B23" w:rsidP="004845BA">
      <w:pPr>
        <w:rPr>
          <w:sz w:val="32"/>
          <w:szCs w:val="32"/>
        </w:rPr>
      </w:pPr>
    </w:p>
    <w:p w:rsidR="00BB7B23" w:rsidRDefault="00BB7B23" w:rsidP="004845BA">
      <w:pPr>
        <w:rPr>
          <w:sz w:val="36"/>
          <w:szCs w:val="36"/>
        </w:rPr>
      </w:pPr>
      <w:r w:rsidRPr="00BB7B23">
        <w:rPr>
          <w:sz w:val="36"/>
          <w:szCs w:val="36"/>
        </w:rPr>
        <w:t xml:space="preserve">Basic SQL Query: </w:t>
      </w:r>
    </w:p>
    <w:p w:rsidR="00BB7B23" w:rsidRPr="00BB7B23" w:rsidRDefault="00BB7B23" w:rsidP="004845BA">
      <w:pPr>
        <w:rPr>
          <w:sz w:val="36"/>
          <w:szCs w:val="36"/>
        </w:rPr>
      </w:pPr>
    </w:p>
    <w:p w:rsidR="00BB7B23" w:rsidRDefault="00BB7B23" w:rsidP="004845BA">
      <w:pPr>
        <w:rPr>
          <w:sz w:val="32"/>
          <w:szCs w:val="32"/>
        </w:rPr>
      </w:pPr>
      <w:r w:rsidRPr="00BB7B23">
        <w:rPr>
          <w:sz w:val="32"/>
          <w:szCs w:val="32"/>
        </w:rPr>
        <w:t>Retrieve data from a table</w:t>
      </w:r>
    </w:p>
    <w:p w:rsidR="00BB7B23" w:rsidRDefault="00BB7B23" w:rsidP="004845BA">
      <w:pPr>
        <w:rPr>
          <w:sz w:val="32"/>
          <w:szCs w:val="32"/>
        </w:rPr>
      </w:pPr>
    </w:p>
    <w:p w:rsidR="00BB7B23" w:rsidRDefault="00BB7B23" w:rsidP="004845BA">
      <w:pPr>
        <w:rPr>
          <w:sz w:val="32"/>
          <w:szCs w:val="32"/>
        </w:rPr>
      </w:pPr>
      <w:r w:rsidRPr="00BB7B23">
        <w:rPr>
          <w:sz w:val="32"/>
          <w:szCs w:val="32"/>
        </w:rPr>
        <w:t xml:space="preserve"> SELECT Column1, Column2 </w:t>
      </w:r>
    </w:p>
    <w:p w:rsidR="00BB7B23" w:rsidRDefault="00BB7B23" w:rsidP="004845BA">
      <w:pPr>
        <w:rPr>
          <w:sz w:val="32"/>
          <w:szCs w:val="32"/>
        </w:rPr>
      </w:pPr>
    </w:p>
    <w:p w:rsidR="00BB7B23" w:rsidRDefault="00BB7B23" w:rsidP="004845BA">
      <w:pPr>
        <w:rPr>
          <w:sz w:val="32"/>
          <w:szCs w:val="32"/>
        </w:rPr>
      </w:pPr>
      <w:r w:rsidRPr="00BB7B23">
        <w:rPr>
          <w:sz w:val="32"/>
          <w:szCs w:val="32"/>
        </w:rPr>
        <w:t xml:space="preserve">FROM WarehouseTable </w:t>
      </w:r>
    </w:p>
    <w:p w:rsidR="00BB7B23" w:rsidRDefault="00BB7B23" w:rsidP="004845BA">
      <w:pPr>
        <w:rPr>
          <w:sz w:val="32"/>
          <w:szCs w:val="32"/>
        </w:rPr>
      </w:pPr>
    </w:p>
    <w:p w:rsidR="00BB7B23" w:rsidRDefault="00BB7B23" w:rsidP="004845BA">
      <w:pPr>
        <w:rPr>
          <w:sz w:val="32"/>
          <w:szCs w:val="32"/>
        </w:rPr>
      </w:pPr>
      <w:r w:rsidRPr="00BB7B23">
        <w:rPr>
          <w:sz w:val="32"/>
          <w:szCs w:val="32"/>
        </w:rPr>
        <w:t>WHERE Condition = ‘Value’;</w:t>
      </w:r>
    </w:p>
    <w:p w:rsidR="00BB7B23" w:rsidRDefault="00BB7B23" w:rsidP="004845BA">
      <w:pPr>
        <w:rPr>
          <w:sz w:val="32"/>
          <w:szCs w:val="32"/>
        </w:rPr>
      </w:pPr>
    </w:p>
    <w:p w:rsidR="00BB7B23" w:rsidRDefault="00BB7B23" w:rsidP="004845BA">
      <w:pPr>
        <w:rPr>
          <w:sz w:val="32"/>
          <w:szCs w:val="32"/>
        </w:rPr>
      </w:pPr>
      <w:r w:rsidRPr="00BB7B23">
        <w:rPr>
          <w:sz w:val="36"/>
          <w:szCs w:val="36"/>
        </w:rPr>
        <w:lastRenderedPageBreak/>
        <w:t>Joining Tables:</w:t>
      </w:r>
      <w:r w:rsidRPr="00BB7B23">
        <w:rPr>
          <w:sz w:val="32"/>
          <w:szCs w:val="32"/>
        </w:rPr>
        <w:t xml:space="preserve"> </w:t>
      </w:r>
    </w:p>
    <w:p w:rsidR="00BB7B23" w:rsidRDefault="00BB7B23" w:rsidP="004845BA">
      <w:pPr>
        <w:rPr>
          <w:sz w:val="32"/>
          <w:szCs w:val="32"/>
        </w:rPr>
      </w:pPr>
      <w:r w:rsidRPr="00BB7B23">
        <w:rPr>
          <w:sz w:val="32"/>
          <w:szCs w:val="32"/>
        </w:rPr>
        <w:t>Join multiple tables for more complex queries</w:t>
      </w:r>
    </w:p>
    <w:p w:rsidR="00BB7B23" w:rsidRDefault="00BB7B23" w:rsidP="004845BA">
      <w:pPr>
        <w:rPr>
          <w:sz w:val="32"/>
          <w:szCs w:val="32"/>
        </w:rPr>
      </w:pPr>
    </w:p>
    <w:p w:rsidR="00BB7B23" w:rsidRDefault="00BB7B23" w:rsidP="004845BA">
      <w:pPr>
        <w:rPr>
          <w:sz w:val="32"/>
          <w:szCs w:val="32"/>
        </w:rPr>
      </w:pPr>
      <w:r w:rsidRPr="00BB7B23">
        <w:rPr>
          <w:sz w:val="32"/>
          <w:szCs w:val="32"/>
        </w:rPr>
        <w:t xml:space="preserve"> SELECT W.ColumnA, T.ColumnX</w:t>
      </w:r>
    </w:p>
    <w:p w:rsidR="00BB7B23" w:rsidRDefault="00BB7B23" w:rsidP="004845BA">
      <w:pPr>
        <w:rPr>
          <w:sz w:val="32"/>
          <w:szCs w:val="32"/>
        </w:rPr>
      </w:pPr>
    </w:p>
    <w:p w:rsidR="00BB7B23" w:rsidRDefault="00BB7B23" w:rsidP="004845BA">
      <w:pPr>
        <w:rPr>
          <w:sz w:val="32"/>
          <w:szCs w:val="32"/>
        </w:rPr>
      </w:pPr>
      <w:r w:rsidRPr="00BB7B23">
        <w:rPr>
          <w:sz w:val="32"/>
          <w:szCs w:val="32"/>
        </w:rPr>
        <w:t xml:space="preserve"> FROM WarehouseTable </w:t>
      </w:r>
    </w:p>
    <w:p w:rsidR="00BB7B23" w:rsidRDefault="00BB7B23" w:rsidP="004845BA">
      <w:pPr>
        <w:rPr>
          <w:sz w:val="32"/>
          <w:szCs w:val="32"/>
        </w:rPr>
      </w:pPr>
    </w:p>
    <w:p w:rsidR="00BB7B23" w:rsidRDefault="00BB7B23" w:rsidP="004845BA">
      <w:pPr>
        <w:rPr>
          <w:sz w:val="32"/>
          <w:szCs w:val="32"/>
        </w:rPr>
      </w:pPr>
      <w:r>
        <w:rPr>
          <w:sz w:val="32"/>
          <w:szCs w:val="32"/>
        </w:rPr>
        <w:t>W</w:t>
      </w:r>
      <w:r w:rsidRPr="00BB7B23">
        <w:rPr>
          <w:sz w:val="32"/>
          <w:szCs w:val="32"/>
        </w:rPr>
        <w:t>INNER JOIN AnotherTable T ON W.ID = T.ID;</w:t>
      </w:r>
    </w:p>
    <w:p w:rsidR="00BB7B23" w:rsidRDefault="00BB7B23" w:rsidP="004845BA">
      <w:pPr>
        <w:rPr>
          <w:sz w:val="32"/>
          <w:szCs w:val="32"/>
        </w:rPr>
      </w:pPr>
    </w:p>
    <w:p w:rsidR="00FE4073" w:rsidRDefault="00BB7B23" w:rsidP="004845BA">
      <w:pPr>
        <w:rPr>
          <w:sz w:val="36"/>
          <w:szCs w:val="36"/>
        </w:rPr>
      </w:pPr>
      <w:r w:rsidRPr="00FE4073">
        <w:rPr>
          <w:sz w:val="36"/>
          <w:szCs w:val="36"/>
        </w:rPr>
        <w:t>Aggregation and Analysis:</w:t>
      </w:r>
    </w:p>
    <w:p w:rsidR="00FE4073" w:rsidRDefault="00FE4073" w:rsidP="004845BA">
      <w:pPr>
        <w:rPr>
          <w:sz w:val="36"/>
          <w:szCs w:val="36"/>
        </w:rPr>
      </w:pPr>
    </w:p>
    <w:p w:rsidR="00FE4073" w:rsidRDefault="00BB7B23" w:rsidP="004845BA">
      <w:pPr>
        <w:rPr>
          <w:sz w:val="32"/>
          <w:szCs w:val="32"/>
        </w:rPr>
      </w:pPr>
      <w:r w:rsidRPr="00BB7B23">
        <w:rPr>
          <w:sz w:val="32"/>
          <w:szCs w:val="32"/>
        </w:rPr>
        <w:t xml:space="preserve"> Perform aggregate functions for analysis</w:t>
      </w:r>
    </w:p>
    <w:p w:rsidR="00FE4073" w:rsidRDefault="00FE4073" w:rsidP="004845BA">
      <w:pPr>
        <w:rPr>
          <w:sz w:val="32"/>
          <w:szCs w:val="32"/>
        </w:rPr>
      </w:pPr>
    </w:p>
    <w:p w:rsidR="00FE4073" w:rsidRDefault="00BB7B23" w:rsidP="004845BA">
      <w:pPr>
        <w:rPr>
          <w:sz w:val="32"/>
          <w:szCs w:val="32"/>
        </w:rPr>
      </w:pPr>
      <w:r w:rsidRPr="00BB7B23">
        <w:rPr>
          <w:sz w:val="32"/>
          <w:szCs w:val="32"/>
        </w:rPr>
        <w:t xml:space="preserve"> SELECT Year, SUM(Sales) AS TotalSales </w:t>
      </w:r>
    </w:p>
    <w:p w:rsidR="00FE4073" w:rsidRDefault="00FE4073" w:rsidP="004845BA">
      <w:pPr>
        <w:rPr>
          <w:sz w:val="32"/>
          <w:szCs w:val="32"/>
        </w:rPr>
      </w:pPr>
    </w:p>
    <w:p w:rsidR="00FE4073" w:rsidRDefault="00BB7B23" w:rsidP="004845BA">
      <w:pPr>
        <w:rPr>
          <w:sz w:val="32"/>
          <w:szCs w:val="32"/>
        </w:rPr>
      </w:pPr>
      <w:r w:rsidRPr="00BB7B23">
        <w:rPr>
          <w:sz w:val="32"/>
          <w:szCs w:val="32"/>
        </w:rPr>
        <w:t xml:space="preserve">FROM SalesData </w:t>
      </w:r>
    </w:p>
    <w:p w:rsidR="00FE4073" w:rsidRDefault="00FE4073" w:rsidP="004845BA">
      <w:pPr>
        <w:rPr>
          <w:sz w:val="32"/>
          <w:szCs w:val="32"/>
        </w:rPr>
      </w:pPr>
    </w:p>
    <w:p w:rsidR="00BB7B23" w:rsidRPr="00BB7B23" w:rsidRDefault="00BB7B23" w:rsidP="004845BA">
      <w:pPr>
        <w:rPr>
          <w:sz w:val="32"/>
          <w:szCs w:val="32"/>
        </w:rPr>
      </w:pPr>
      <w:r w:rsidRPr="00BB7B23">
        <w:rPr>
          <w:sz w:val="32"/>
          <w:szCs w:val="32"/>
        </w:rPr>
        <w:t>GROUP BY Year;</w:t>
      </w:r>
    </w:p>
    <w:p w:rsidR="00BB7B23" w:rsidRPr="00BB7B23" w:rsidRDefault="00BB7B23" w:rsidP="004845BA">
      <w:pPr>
        <w:rPr>
          <w:sz w:val="32"/>
          <w:szCs w:val="32"/>
        </w:rPr>
      </w:pPr>
    </w:p>
    <w:p w:rsidR="00FE4073" w:rsidRDefault="00FE4073" w:rsidP="004845BA">
      <w:pPr>
        <w:rPr>
          <w:sz w:val="36"/>
          <w:szCs w:val="36"/>
        </w:rPr>
      </w:pPr>
      <w:r w:rsidRPr="00FE4073">
        <w:rPr>
          <w:sz w:val="36"/>
          <w:szCs w:val="36"/>
        </w:rPr>
        <w:t>Project Milestones and Achievements :</w:t>
      </w:r>
    </w:p>
    <w:p w:rsidR="00FE4073" w:rsidRPr="00FE4073" w:rsidRDefault="00FE4073" w:rsidP="004845BA">
      <w:pPr>
        <w:rPr>
          <w:sz w:val="36"/>
          <w:szCs w:val="36"/>
        </w:rPr>
      </w:pPr>
    </w:p>
    <w:p w:rsidR="00FE4073" w:rsidRDefault="00FE4073" w:rsidP="00FE4073">
      <w:pPr>
        <w:pStyle w:val="ListParagraph"/>
        <w:numPr>
          <w:ilvl w:val="0"/>
          <w:numId w:val="24"/>
        </w:numPr>
        <w:rPr>
          <w:sz w:val="32"/>
          <w:szCs w:val="32"/>
        </w:rPr>
      </w:pPr>
      <w:r w:rsidRPr="00FE4073">
        <w:rPr>
          <w:sz w:val="32"/>
          <w:szCs w:val="32"/>
        </w:rPr>
        <w:t>Data Warehouse Implementation</w:t>
      </w:r>
      <w:r>
        <w:rPr>
          <w:sz w:val="32"/>
          <w:szCs w:val="32"/>
        </w:rPr>
        <w:t xml:space="preserve"> :</w:t>
      </w:r>
    </w:p>
    <w:p w:rsidR="00FE4073" w:rsidRPr="00FE4073" w:rsidRDefault="00FE4073" w:rsidP="00FE4073">
      <w:pPr>
        <w:pStyle w:val="ListParagraph"/>
        <w:ind w:left="396"/>
        <w:rPr>
          <w:sz w:val="32"/>
          <w:szCs w:val="32"/>
        </w:rPr>
      </w:pPr>
    </w:p>
    <w:p w:rsidR="00FE4073" w:rsidRDefault="00FE4073" w:rsidP="00FE4073">
      <w:pPr>
        <w:pStyle w:val="ListParagraph"/>
        <w:ind w:left="396"/>
        <w:rPr>
          <w:sz w:val="32"/>
          <w:szCs w:val="32"/>
        </w:rPr>
      </w:pPr>
      <w:r w:rsidRPr="00FE4073">
        <w:rPr>
          <w:sz w:val="32"/>
          <w:szCs w:val="32"/>
        </w:rPr>
        <w:t xml:space="preserve"> Successfully deployed IBM Db2 Warehouse, providing a scalable platform for data storage and management.</w:t>
      </w:r>
    </w:p>
    <w:p w:rsidR="00FE4073" w:rsidRPr="00FE4073" w:rsidRDefault="00FE4073" w:rsidP="00FE4073">
      <w:pPr>
        <w:pStyle w:val="ListParagraph"/>
        <w:ind w:left="396"/>
        <w:rPr>
          <w:sz w:val="32"/>
          <w:szCs w:val="32"/>
        </w:rPr>
      </w:pPr>
    </w:p>
    <w:p w:rsidR="00FE4073" w:rsidRDefault="00FE4073" w:rsidP="00FE4073">
      <w:pPr>
        <w:pStyle w:val="ListParagraph"/>
        <w:numPr>
          <w:ilvl w:val="0"/>
          <w:numId w:val="24"/>
        </w:numPr>
        <w:rPr>
          <w:sz w:val="32"/>
          <w:szCs w:val="32"/>
        </w:rPr>
      </w:pPr>
      <w:r w:rsidRPr="00FE4073">
        <w:rPr>
          <w:sz w:val="32"/>
          <w:szCs w:val="32"/>
        </w:rPr>
        <w:t>ETL Process Implementation</w:t>
      </w:r>
      <w:r>
        <w:rPr>
          <w:sz w:val="32"/>
          <w:szCs w:val="32"/>
        </w:rPr>
        <w:t xml:space="preserve"> :  </w:t>
      </w:r>
    </w:p>
    <w:p w:rsidR="00FE4073" w:rsidRPr="00FE4073" w:rsidRDefault="00FE4073" w:rsidP="00FE4073">
      <w:pPr>
        <w:pStyle w:val="ListParagraph"/>
        <w:ind w:left="396"/>
        <w:rPr>
          <w:sz w:val="32"/>
          <w:szCs w:val="32"/>
        </w:rPr>
      </w:pPr>
    </w:p>
    <w:p w:rsidR="00FE4073" w:rsidRDefault="00FE4073" w:rsidP="00FE4073">
      <w:pPr>
        <w:pStyle w:val="ListParagraph"/>
        <w:ind w:left="396"/>
        <w:rPr>
          <w:sz w:val="32"/>
          <w:szCs w:val="32"/>
        </w:rPr>
      </w:pPr>
      <w:r w:rsidRPr="00FE4073">
        <w:rPr>
          <w:sz w:val="32"/>
          <w:szCs w:val="32"/>
        </w:rPr>
        <w:t xml:space="preserve"> Designed and implemented ETL processes that automate data extraction from various sources, perform necessary transformations, and load data into the warehouse.</w:t>
      </w:r>
    </w:p>
    <w:p w:rsidR="00FE4073" w:rsidRDefault="00FE4073" w:rsidP="00FE4073">
      <w:pPr>
        <w:pStyle w:val="ListParagraph"/>
        <w:ind w:left="396"/>
        <w:rPr>
          <w:sz w:val="32"/>
          <w:szCs w:val="32"/>
        </w:rPr>
      </w:pPr>
    </w:p>
    <w:p w:rsidR="00FE4073" w:rsidRDefault="00FE4073" w:rsidP="00FE4073">
      <w:pPr>
        <w:pStyle w:val="ListParagraph"/>
        <w:ind w:left="396"/>
        <w:rPr>
          <w:sz w:val="32"/>
          <w:szCs w:val="32"/>
        </w:rPr>
      </w:pPr>
      <w:r w:rsidRPr="00FE4073">
        <w:rPr>
          <w:sz w:val="32"/>
          <w:szCs w:val="32"/>
        </w:rPr>
        <w:lastRenderedPageBreak/>
        <w:t xml:space="preserve"> Achieved data integration across different systems, ensuring a unified and consistent data source.</w:t>
      </w:r>
    </w:p>
    <w:p w:rsidR="00FE4073" w:rsidRDefault="00FE4073" w:rsidP="00FE4073">
      <w:pPr>
        <w:pStyle w:val="ListParagraph"/>
        <w:ind w:left="396"/>
        <w:rPr>
          <w:sz w:val="32"/>
          <w:szCs w:val="32"/>
        </w:rPr>
      </w:pPr>
    </w:p>
    <w:p w:rsidR="00FE4073" w:rsidRDefault="00FE4073" w:rsidP="00FE4073">
      <w:pPr>
        <w:pStyle w:val="ListParagraph"/>
        <w:ind w:left="396"/>
        <w:rPr>
          <w:sz w:val="32"/>
          <w:szCs w:val="32"/>
        </w:rPr>
      </w:pPr>
    </w:p>
    <w:p w:rsidR="00FE4073" w:rsidRPr="00FE4073" w:rsidRDefault="00FE4073" w:rsidP="00FE4073">
      <w:pPr>
        <w:pStyle w:val="ListParagraph"/>
        <w:ind w:left="396"/>
        <w:rPr>
          <w:sz w:val="32"/>
          <w:szCs w:val="32"/>
        </w:rPr>
      </w:pPr>
    </w:p>
    <w:p w:rsidR="00FE4073" w:rsidRPr="00FE4073" w:rsidRDefault="00FE4073" w:rsidP="00FE4073">
      <w:pPr>
        <w:pStyle w:val="ListParagraph"/>
        <w:numPr>
          <w:ilvl w:val="0"/>
          <w:numId w:val="24"/>
        </w:numPr>
        <w:rPr>
          <w:sz w:val="32"/>
          <w:szCs w:val="32"/>
        </w:rPr>
      </w:pPr>
      <w:r w:rsidRPr="00FE4073">
        <w:rPr>
          <w:sz w:val="32"/>
          <w:szCs w:val="32"/>
        </w:rPr>
        <w:t>Enabling Data Exploration</w:t>
      </w:r>
    </w:p>
    <w:p w:rsidR="00FE4073" w:rsidRDefault="00FE4073" w:rsidP="00FE4073">
      <w:pPr>
        <w:pStyle w:val="ListParagraph"/>
        <w:ind w:left="396"/>
        <w:rPr>
          <w:sz w:val="32"/>
          <w:szCs w:val="32"/>
        </w:rPr>
      </w:pPr>
      <w:r w:rsidRPr="00FE4073">
        <w:rPr>
          <w:sz w:val="32"/>
          <w:szCs w:val="32"/>
        </w:rPr>
        <w:t xml:space="preserve"> Provided data architects with access to Db2 Warehouse, including necessary permissions and credentials.</w:t>
      </w:r>
    </w:p>
    <w:p w:rsidR="00FE4073" w:rsidRDefault="00FE4073" w:rsidP="00FE4073">
      <w:pPr>
        <w:pStyle w:val="ListParagraph"/>
        <w:ind w:left="396"/>
        <w:rPr>
          <w:sz w:val="32"/>
          <w:szCs w:val="32"/>
        </w:rPr>
      </w:pPr>
    </w:p>
    <w:p w:rsidR="00FE4073" w:rsidRDefault="00FE4073" w:rsidP="00FE4073">
      <w:pPr>
        <w:pStyle w:val="ListParagraph"/>
        <w:ind w:left="396"/>
        <w:rPr>
          <w:sz w:val="32"/>
          <w:szCs w:val="32"/>
        </w:rPr>
      </w:pPr>
      <w:r w:rsidRPr="00FE4073">
        <w:rPr>
          <w:sz w:val="32"/>
          <w:szCs w:val="32"/>
        </w:rPr>
        <w:t xml:space="preserve"> Facilitated the use of SQL queries and data analysis techniques, empowering data architects to explore the data effectively. </w:t>
      </w:r>
    </w:p>
    <w:p w:rsidR="002D3663" w:rsidRDefault="002D3663" w:rsidP="00FE4073">
      <w:pPr>
        <w:pStyle w:val="ListParagraph"/>
        <w:ind w:left="396"/>
        <w:rPr>
          <w:sz w:val="32"/>
          <w:szCs w:val="32"/>
        </w:rPr>
      </w:pPr>
    </w:p>
    <w:p w:rsidR="00E62AF3" w:rsidRDefault="00E62AF3" w:rsidP="00FE4073">
      <w:pPr>
        <w:pStyle w:val="ListParagraph"/>
        <w:ind w:left="396"/>
        <w:rPr>
          <w:sz w:val="32"/>
          <w:szCs w:val="32"/>
        </w:rPr>
      </w:pPr>
      <w:r>
        <w:rPr>
          <w:noProof/>
          <w:sz w:val="32"/>
          <w:szCs w:val="32"/>
        </w:rPr>
        <w:drawing>
          <wp:inline distT="0" distB="0" distL="0" distR="0">
            <wp:extent cx="5940619" cy="3337560"/>
            <wp:effectExtent l="19050" t="0" r="2981" b="0"/>
            <wp:docPr id="2" name="Picture 0" descr="WhatsApp Image 2023-10-26 at 8.45.3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6 at 8.45.33 PM.jpeg"/>
                    <pic:cNvPicPr/>
                  </pic:nvPicPr>
                  <pic:blipFill>
                    <a:blip r:embed="rId11"/>
                    <a:stretch>
                      <a:fillRect/>
                    </a:stretch>
                  </pic:blipFill>
                  <pic:spPr>
                    <a:xfrm>
                      <a:off x="0" y="0"/>
                      <a:ext cx="5943600" cy="3339235"/>
                    </a:xfrm>
                    <a:prstGeom prst="rect">
                      <a:avLst/>
                    </a:prstGeom>
                  </pic:spPr>
                </pic:pic>
              </a:graphicData>
            </a:graphic>
          </wp:inline>
        </w:drawing>
      </w:r>
    </w:p>
    <w:p w:rsidR="00E62AF3" w:rsidRDefault="00E62AF3" w:rsidP="00FE4073">
      <w:pPr>
        <w:pStyle w:val="ListParagraph"/>
        <w:ind w:left="396"/>
        <w:rPr>
          <w:sz w:val="32"/>
          <w:szCs w:val="32"/>
        </w:rPr>
      </w:pPr>
    </w:p>
    <w:p w:rsidR="002D3663" w:rsidRDefault="002D3663" w:rsidP="00FE4073">
      <w:pPr>
        <w:pStyle w:val="ListParagraph"/>
        <w:ind w:left="396"/>
        <w:rPr>
          <w:sz w:val="32"/>
          <w:szCs w:val="32"/>
        </w:rPr>
      </w:pPr>
      <w:r>
        <w:rPr>
          <w:sz w:val="32"/>
          <w:szCs w:val="32"/>
        </w:rPr>
        <w:t>The above spread sheet consist of various data :</w:t>
      </w:r>
    </w:p>
    <w:p w:rsidR="002D3663" w:rsidRDefault="002D3663" w:rsidP="00FE4073">
      <w:pPr>
        <w:pStyle w:val="ListParagraph"/>
        <w:ind w:left="396"/>
        <w:rPr>
          <w:sz w:val="32"/>
          <w:szCs w:val="32"/>
        </w:rPr>
      </w:pPr>
    </w:p>
    <w:p w:rsidR="002D3663" w:rsidRDefault="002D3663" w:rsidP="00FE4073">
      <w:pPr>
        <w:pStyle w:val="ListParagraph"/>
        <w:ind w:left="396"/>
        <w:rPr>
          <w:sz w:val="32"/>
          <w:szCs w:val="32"/>
        </w:rPr>
      </w:pPr>
      <w:r>
        <w:rPr>
          <w:sz w:val="32"/>
          <w:szCs w:val="32"/>
        </w:rPr>
        <w:t>Transaction :</w:t>
      </w:r>
    </w:p>
    <w:p w:rsidR="002D3663" w:rsidRDefault="002D3663" w:rsidP="00FE4073">
      <w:pPr>
        <w:pStyle w:val="ListParagraph"/>
        <w:ind w:left="396"/>
        <w:rPr>
          <w:sz w:val="32"/>
          <w:szCs w:val="32"/>
        </w:rPr>
      </w:pPr>
      <w:r>
        <w:rPr>
          <w:sz w:val="32"/>
          <w:szCs w:val="32"/>
        </w:rPr>
        <w:t xml:space="preserve">   This </w:t>
      </w:r>
      <w:r w:rsidR="00676262">
        <w:rPr>
          <w:sz w:val="32"/>
          <w:szCs w:val="32"/>
        </w:rPr>
        <w:t>column records the data of</w:t>
      </w:r>
      <w:r>
        <w:rPr>
          <w:sz w:val="32"/>
          <w:szCs w:val="32"/>
        </w:rPr>
        <w:t xml:space="preserve"> each transaction details which can be helpful for tracking and reference.</w:t>
      </w:r>
    </w:p>
    <w:p w:rsidR="00D50AD8" w:rsidRDefault="00D50AD8" w:rsidP="00FE4073">
      <w:pPr>
        <w:pStyle w:val="ListParagraph"/>
        <w:ind w:left="396"/>
        <w:rPr>
          <w:sz w:val="32"/>
          <w:szCs w:val="32"/>
        </w:rPr>
      </w:pPr>
    </w:p>
    <w:p w:rsidR="002D3663" w:rsidRDefault="002D3663" w:rsidP="00FE4073">
      <w:pPr>
        <w:pStyle w:val="ListParagraph"/>
        <w:ind w:left="396"/>
        <w:rPr>
          <w:sz w:val="32"/>
          <w:szCs w:val="32"/>
        </w:rPr>
      </w:pPr>
      <w:r>
        <w:rPr>
          <w:sz w:val="32"/>
          <w:szCs w:val="32"/>
        </w:rPr>
        <w:lastRenderedPageBreak/>
        <w:t>Product description :</w:t>
      </w:r>
    </w:p>
    <w:p w:rsidR="002D3663" w:rsidRDefault="002D3663" w:rsidP="00FE4073">
      <w:pPr>
        <w:pStyle w:val="ListParagraph"/>
        <w:ind w:left="396"/>
        <w:rPr>
          <w:sz w:val="32"/>
          <w:szCs w:val="32"/>
        </w:rPr>
      </w:pPr>
      <w:r>
        <w:rPr>
          <w:sz w:val="32"/>
          <w:szCs w:val="32"/>
        </w:rPr>
        <w:t xml:space="preserve">  A description of the product</w:t>
      </w:r>
      <w:r w:rsidR="00D50AD8">
        <w:rPr>
          <w:sz w:val="32"/>
          <w:szCs w:val="32"/>
        </w:rPr>
        <w:t>s or items sold,including their names,brands and relevant details.</w:t>
      </w:r>
    </w:p>
    <w:p w:rsidR="00D50AD8" w:rsidRDefault="00676262" w:rsidP="00FE4073">
      <w:pPr>
        <w:pStyle w:val="ListParagraph"/>
        <w:ind w:left="396"/>
        <w:rPr>
          <w:sz w:val="32"/>
          <w:szCs w:val="32"/>
        </w:rPr>
      </w:pPr>
      <w:r>
        <w:rPr>
          <w:sz w:val="32"/>
          <w:szCs w:val="32"/>
        </w:rPr>
        <w:t>Price :</w:t>
      </w:r>
    </w:p>
    <w:p w:rsidR="00676262" w:rsidRDefault="00676262" w:rsidP="00FE4073">
      <w:pPr>
        <w:pStyle w:val="ListParagraph"/>
        <w:ind w:left="396"/>
        <w:rPr>
          <w:sz w:val="32"/>
          <w:szCs w:val="32"/>
        </w:rPr>
      </w:pPr>
      <w:r>
        <w:rPr>
          <w:sz w:val="32"/>
          <w:szCs w:val="32"/>
        </w:rPr>
        <w:t xml:space="preserve">   Price column will shows the price of the product where customer was bought.</w:t>
      </w:r>
    </w:p>
    <w:p w:rsidR="00E10BCA" w:rsidRDefault="00E10BCA" w:rsidP="00FE4073">
      <w:pPr>
        <w:pStyle w:val="ListParagraph"/>
        <w:ind w:left="396"/>
        <w:rPr>
          <w:sz w:val="32"/>
          <w:szCs w:val="32"/>
        </w:rPr>
      </w:pPr>
    </w:p>
    <w:p w:rsidR="00E10BCA" w:rsidRDefault="00E10BCA" w:rsidP="00FE4073">
      <w:pPr>
        <w:pStyle w:val="ListParagraph"/>
        <w:ind w:left="396"/>
        <w:rPr>
          <w:sz w:val="32"/>
          <w:szCs w:val="32"/>
        </w:rPr>
      </w:pPr>
      <w:r>
        <w:rPr>
          <w:sz w:val="32"/>
          <w:szCs w:val="32"/>
        </w:rPr>
        <w:t>Product line :</w:t>
      </w:r>
    </w:p>
    <w:p w:rsidR="00E10BCA" w:rsidRDefault="00E10BCA" w:rsidP="00FE4073">
      <w:pPr>
        <w:pStyle w:val="ListParagraph"/>
        <w:ind w:left="396"/>
        <w:rPr>
          <w:sz w:val="32"/>
          <w:szCs w:val="32"/>
        </w:rPr>
      </w:pPr>
      <w:r>
        <w:rPr>
          <w:sz w:val="32"/>
          <w:szCs w:val="32"/>
        </w:rPr>
        <w:t>The productline column will shows the sector where the product comes from like health and beauty,Electronics,Lifestyle etc.,</w:t>
      </w:r>
    </w:p>
    <w:p w:rsidR="00676262" w:rsidRDefault="00676262" w:rsidP="00FE4073">
      <w:pPr>
        <w:pStyle w:val="ListParagraph"/>
        <w:ind w:left="396"/>
        <w:rPr>
          <w:sz w:val="32"/>
          <w:szCs w:val="32"/>
        </w:rPr>
      </w:pPr>
    </w:p>
    <w:p w:rsidR="00676262" w:rsidRDefault="00676262" w:rsidP="00FE4073">
      <w:pPr>
        <w:pStyle w:val="ListParagraph"/>
        <w:ind w:left="396"/>
        <w:rPr>
          <w:sz w:val="32"/>
          <w:szCs w:val="32"/>
        </w:rPr>
      </w:pPr>
      <w:r>
        <w:rPr>
          <w:sz w:val="32"/>
          <w:szCs w:val="32"/>
        </w:rPr>
        <w:t>Customer information:</w:t>
      </w:r>
    </w:p>
    <w:p w:rsidR="00676262" w:rsidRDefault="00676262" w:rsidP="00FE4073">
      <w:pPr>
        <w:pStyle w:val="ListParagraph"/>
        <w:ind w:left="396"/>
        <w:rPr>
          <w:sz w:val="32"/>
          <w:szCs w:val="32"/>
        </w:rPr>
      </w:pPr>
      <w:r>
        <w:rPr>
          <w:sz w:val="32"/>
          <w:szCs w:val="32"/>
        </w:rPr>
        <w:t xml:space="preserve">   The information column consist of details of the customer like phone no,name,place and gender.</w:t>
      </w:r>
    </w:p>
    <w:p w:rsidR="00D50AD8" w:rsidRDefault="00D50AD8" w:rsidP="00FE4073">
      <w:pPr>
        <w:pStyle w:val="ListParagraph"/>
        <w:ind w:left="396"/>
        <w:rPr>
          <w:sz w:val="32"/>
          <w:szCs w:val="32"/>
        </w:rPr>
      </w:pPr>
    </w:p>
    <w:p w:rsidR="00D50AD8" w:rsidRDefault="00E10BCA" w:rsidP="00FE4073">
      <w:pPr>
        <w:pStyle w:val="ListParagraph"/>
        <w:ind w:left="396"/>
        <w:rPr>
          <w:sz w:val="32"/>
          <w:szCs w:val="32"/>
        </w:rPr>
      </w:pPr>
      <w:r>
        <w:rPr>
          <w:noProof/>
          <w:sz w:val="32"/>
          <w:szCs w:val="32"/>
        </w:rPr>
        <w:t>This sheet was the sample spread she</w:t>
      </w:r>
      <w:r w:rsidR="00397146">
        <w:rPr>
          <w:noProof/>
          <w:sz w:val="32"/>
          <w:szCs w:val="32"/>
        </w:rPr>
        <w:t>et we used to describe our project.when our final project was done we will use our own spread sheet which was taken form the database.</w:t>
      </w:r>
    </w:p>
    <w:p w:rsidR="00D50AD8" w:rsidRDefault="00D50AD8" w:rsidP="00FE4073">
      <w:pPr>
        <w:pStyle w:val="ListParagraph"/>
        <w:ind w:left="396"/>
        <w:rPr>
          <w:sz w:val="32"/>
          <w:szCs w:val="32"/>
        </w:rPr>
      </w:pPr>
    </w:p>
    <w:p w:rsidR="00FE4073" w:rsidRPr="00FE4073" w:rsidRDefault="00FE4073" w:rsidP="00FE4073">
      <w:pPr>
        <w:pStyle w:val="ListParagraph"/>
        <w:ind w:left="396"/>
        <w:rPr>
          <w:sz w:val="32"/>
          <w:szCs w:val="32"/>
        </w:rPr>
      </w:pPr>
    </w:p>
    <w:p w:rsidR="00FE4073" w:rsidRDefault="00FE4073" w:rsidP="004845BA">
      <w:pPr>
        <w:rPr>
          <w:sz w:val="36"/>
          <w:szCs w:val="36"/>
        </w:rPr>
      </w:pPr>
      <w:r w:rsidRPr="00FE4073">
        <w:rPr>
          <w:sz w:val="36"/>
          <w:szCs w:val="36"/>
        </w:rPr>
        <w:t xml:space="preserve">Conclusion </w:t>
      </w:r>
      <w:r>
        <w:rPr>
          <w:sz w:val="36"/>
          <w:szCs w:val="36"/>
        </w:rPr>
        <w:t>:</w:t>
      </w:r>
    </w:p>
    <w:p w:rsidR="00FE4073" w:rsidRPr="00FE4073" w:rsidRDefault="00FE4073" w:rsidP="004845BA">
      <w:pPr>
        <w:rPr>
          <w:sz w:val="36"/>
          <w:szCs w:val="36"/>
        </w:rPr>
      </w:pPr>
    </w:p>
    <w:p w:rsidR="00BB7B23" w:rsidRDefault="00FE4073" w:rsidP="004845BA">
      <w:pPr>
        <w:rPr>
          <w:sz w:val="32"/>
          <w:szCs w:val="32"/>
        </w:rPr>
      </w:pPr>
      <w:r w:rsidRPr="00FE4073">
        <w:rPr>
          <w:sz w:val="32"/>
          <w:szCs w:val="32"/>
        </w:rPr>
        <w:t>This project successfully accomplished the goals of building a data warehouse, implementing ETL processes, and enabling data exploration using IBM Db2 Warehouse. The result is a robust infrastructure that supports data-driven decision-making and analysis.</w:t>
      </w:r>
    </w:p>
    <w:p w:rsidR="00E62AF3" w:rsidRPr="00FE4073" w:rsidRDefault="00E62AF3" w:rsidP="004845BA">
      <w:pPr>
        <w:rPr>
          <w:sz w:val="32"/>
          <w:szCs w:val="32"/>
        </w:rPr>
      </w:pPr>
    </w:p>
    <w:sectPr w:rsidR="00E62AF3" w:rsidRPr="00FE4073" w:rsidSect="00D35B02">
      <w:head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5CE7" w:rsidRDefault="00015CE7" w:rsidP="009207B3">
      <w:r>
        <w:separator/>
      </w:r>
    </w:p>
  </w:endnote>
  <w:endnote w:type="continuationSeparator" w:id="1">
    <w:p w:rsidR="00015CE7" w:rsidRDefault="00015CE7" w:rsidP="009207B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altName w:val="Arial"/>
    <w:charset w:val="00"/>
    <w:family w:val="swiss"/>
    <w:pitch w:val="variable"/>
    <w:sig w:usb0="00000001" w:usb1="00000003"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5CE7" w:rsidRDefault="00015CE7" w:rsidP="009207B3">
      <w:r>
        <w:separator/>
      </w:r>
    </w:p>
  </w:footnote>
  <w:footnote w:type="continuationSeparator" w:id="1">
    <w:p w:rsidR="00015CE7" w:rsidRDefault="00015CE7" w:rsidP="009207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45BA" w:rsidRDefault="004845BA" w:rsidP="004845BA">
    <w:pPr>
      <w:pStyle w:val="Header"/>
    </w:pPr>
  </w:p>
  <w:p w:rsidR="004845BA" w:rsidRPr="009207B3" w:rsidRDefault="004845BA" w:rsidP="004845BA">
    <w:pPr>
      <w:pStyle w:val="Header"/>
      <w:rPr>
        <w:rFonts w:ascii="Bahnschrift SemiBold" w:hAnsi="Bahnschrift SemiBold"/>
        <w:sz w:val="36"/>
        <w:szCs w:val="36"/>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F128CC0"/>
    <w:lvl w:ilvl="0">
      <w:start w:val="1"/>
      <w:numFmt w:val="decimal"/>
      <w:lvlText w:val="%1."/>
      <w:lvlJc w:val="left"/>
      <w:pPr>
        <w:tabs>
          <w:tab w:val="num" w:pos="1800"/>
        </w:tabs>
        <w:ind w:left="1800" w:hanging="360"/>
      </w:pPr>
    </w:lvl>
  </w:abstractNum>
  <w:abstractNum w:abstractNumId="1">
    <w:nsid w:val="FFFFFF7D"/>
    <w:multiLevelType w:val="singleLevel"/>
    <w:tmpl w:val="DAA0AA1C"/>
    <w:lvl w:ilvl="0">
      <w:start w:val="1"/>
      <w:numFmt w:val="decimal"/>
      <w:lvlText w:val="%1."/>
      <w:lvlJc w:val="left"/>
      <w:pPr>
        <w:tabs>
          <w:tab w:val="num" w:pos="1440"/>
        </w:tabs>
        <w:ind w:left="1440" w:hanging="360"/>
      </w:pPr>
    </w:lvl>
  </w:abstractNum>
  <w:abstractNum w:abstractNumId="2">
    <w:nsid w:val="FFFFFF7E"/>
    <w:multiLevelType w:val="singleLevel"/>
    <w:tmpl w:val="C6928A44"/>
    <w:lvl w:ilvl="0">
      <w:start w:val="1"/>
      <w:numFmt w:val="decimal"/>
      <w:lvlText w:val="%1."/>
      <w:lvlJc w:val="left"/>
      <w:pPr>
        <w:tabs>
          <w:tab w:val="num" w:pos="1080"/>
        </w:tabs>
        <w:ind w:left="1080" w:hanging="360"/>
      </w:pPr>
    </w:lvl>
  </w:abstractNum>
  <w:abstractNum w:abstractNumId="3">
    <w:nsid w:val="FFFFFF7F"/>
    <w:multiLevelType w:val="singleLevel"/>
    <w:tmpl w:val="75ACADB0"/>
    <w:lvl w:ilvl="0">
      <w:start w:val="1"/>
      <w:numFmt w:val="decimal"/>
      <w:lvlText w:val="%1."/>
      <w:lvlJc w:val="left"/>
      <w:pPr>
        <w:tabs>
          <w:tab w:val="num" w:pos="720"/>
        </w:tabs>
        <w:ind w:left="720" w:hanging="360"/>
      </w:pPr>
    </w:lvl>
  </w:abstractNum>
  <w:abstractNum w:abstractNumId="4">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A7202F2"/>
    <w:lvl w:ilvl="0">
      <w:start w:val="1"/>
      <w:numFmt w:val="decimal"/>
      <w:lvlText w:val="%1."/>
      <w:lvlJc w:val="left"/>
      <w:pPr>
        <w:tabs>
          <w:tab w:val="num" w:pos="360"/>
        </w:tabs>
        <w:ind w:left="360" w:hanging="360"/>
      </w:pPr>
    </w:lvl>
  </w:abstractNum>
  <w:abstractNum w:abstractNumId="9">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CD8270E"/>
    <w:multiLevelType w:val="hybridMultilevel"/>
    <w:tmpl w:val="3F867D3E"/>
    <w:lvl w:ilvl="0" w:tplc="85EE7F9E">
      <w:start w:val="1"/>
      <w:numFmt w:val="decimal"/>
      <w:lvlText w:val="%1."/>
      <w:lvlJc w:val="left"/>
      <w:pPr>
        <w:ind w:left="396" w:hanging="360"/>
      </w:pPr>
      <w:rPr>
        <w:rFonts w:hint="default"/>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6">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6"/>
  </w:num>
  <w:num w:numId="20">
    <w:abstractNumId w:val="21"/>
  </w:num>
  <w:num w:numId="21">
    <w:abstractNumId w:val="18"/>
  </w:num>
  <w:num w:numId="22">
    <w:abstractNumId w:val="11"/>
  </w:num>
  <w:num w:numId="23">
    <w:abstractNumId w:val="23"/>
  </w:num>
  <w:num w:numId="24">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footnotePr>
    <w:footnote w:id="0"/>
    <w:footnote w:id="1"/>
  </w:footnotePr>
  <w:endnotePr>
    <w:endnote w:id="0"/>
    <w:endnote w:id="1"/>
  </w:endnotePr>
  <w:compat/>
  <w:rsids>
    <w:rsidRoot w:val="009207B3"/>
    <w:rsid w:val="00015CE7"/>
    <w:rsid w:val="00225746"/>
    <w:rsid w:val="002D3663"/>
    <w:rsid w:val="00397146"/>
    <w:rsid w:val="003C6ABA"/>
    <w:rsid w:val="004845BA"/>
    <w:rsid w:val="00645252"/>
    <w:rsid w:val="00676262"/>
    <w:rsid w:val="006D3D74"/>
    <w:rsid w:val="006E761F"/>
    <w:rsid w:val="0079149A"/>
    <w:rsid w:val="0083569A"/>
    <w:rsid w:val="008C04CC"/>
    <w:rsid w:val="009207B3"/>
    <w:rsid w:val="00A9204E"/>
    <w:rsid w:val="00B32EF7"/>
    <w:rsid w:val="00BB7B23"/>
    <w:rsid w:val="00D12C11"/>
    <w:rsid w:val="00D35B02"/>
    <w:rsid w:val="00D50AD8"/>
    <w:rsid w:val="00E10BCA"/>
    <w:rsid w:val="00E62AF3"/>
    <w:rsid w:val="00EF15A2"/>
    <w:rsid w:val="00FE40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sid w:val="00D35B0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sid w:val="00D35B0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D35B0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rsid w:val="00D35B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B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B0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35B02"/>
    <w:rPr>
      <w:rFonts w:eastAsiaTheme="minorEastAsia"/>
      <w:color w:val="5A5A5A" w:themeColor="text1" w:themeTint="A5"/>
      <w:spacing w:val="15"/>
    </w:rPr>
  </w:style>
  <w:style w:type="character" w:styleId="SubtleEmphasis">
    <w:name w:val="Subtle Emphasis"/>
    <w:basedOn w:val="DefaultParagraphFont"/>
    <w:uiPriority w:val="19"/>
    <w:qFormat/>
    <w:rsid w:val="00D35B02"/>
    <w:rPr>
      <w:i/>
      <w:iCs/>
      <w:color w:val="404040" w:themeColor="text1" w:themeTint="BF"/>
    </w:rPr>
  </w:style>
  <w:style w:type="character" w:styleId="Emphasis">
    <w:name w:val="Emphasis"/>
    <w:basedOn w:val="DefaultParagraphFont"/>
    <w:uiPriority w:val="20"/>
    <w:qFormat/>
    <w:rsid w:val="00D35B02"/>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sid w:val="00D35B02"/>
    <w:rPr>
      <w:b/>
      <w:bCs/>
    </w:rPr>
  </w:style>
  <w:style w:type="paragraph" w:styleId="Quote">
    <w:name w:val="Quote"/>
    <w:basedOn w:val="Normal"/>
    <w:next w:val="Normal"/>
    <w:link w:val="QuoteChar"/>
    <w:uiPriority w:val="29"/>
    <w:qFormat/>
    <w:rsid w:val="00D35B0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35B02"/>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sid w:val="00D35B02"/>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sid w:val="00D35B02"/>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sid w:val="00D35B02"/>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uiPriority w:val="1"/>
    <w:qFormat/>
    <w:rsid w:val="004845BA"/>
  </w:style>
  <w:style w:type="paragraph" w:styleId="ListParagraph">
    <w:name w:val="List Paragraph"/>
    <w:basedOn w:val="Normal"/>
    <w:uiPriority w:val="34"/>
    <w:unhideWhenUsed/>
    <w:qFormat/>
    <w:rsid w:val="00FE4073"/>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ee%20haari\AppData\Local\Microsoft\Office\16.0\DTS\en-IN%7b960D72DF-7F87-4FA2-A570-59FE21F867F4%7d\%7b14C5646A-E266-4FCF-8B0E-CA36F13E7ADD%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{14C5646A-E266-4FCF-8B0E-CA36F13E7ADD}tf02786999_win32</Template>
  <TotalTime>1</TotalTime>
  <Pages>5</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 haari</dc:creator>
  <cp:lastModifiedBy>admin</cp:lastModifiedBy>
  <cp:revision>2</cp:revision>
  <dcterms:created xsi:type="dcterms:W3CDTF">2023-10-26T16:03:00Z</dcterms:created>
  <dcterms:modified xsi:type="dcterms:W3CDTF">2023-10-26T16:03:00Z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